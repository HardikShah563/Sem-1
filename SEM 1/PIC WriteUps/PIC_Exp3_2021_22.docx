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CC8FAC" w14:textId="77777777" w:rsidR="008E499C" w:rsidRDefault="008E499C" w:rsidP="00782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08E14" w14:textId="77777777" w:rsidR="00C73BBF" w:rsidRDefault="005D7FB3" w:rsidP="00782A07">
      <w:pPr>
        <w:jc w:val="both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72390" distB="72390" distL="72390" distR="72390" simplePos="0" relativeHeight="251646464" behindDoc="0" locked="0" layoutInCell="1" allowOverlap="1" wp14:anchorId="44081F87" wp14:editId="06AE655F">
                <wp:simplePos x="0" y="0"/>
                <wp:positionH relativeFrom="column">
                  <wp:posOffset>2519045</wp:posOffset>
                </wp:positionH>
                <wp:positionV relativeFrom="paragraph">
                  <wp:posOffset>19685</wp:posOffset>
                </wp:positionV>
                <wp:extent cx="3173095" cy="1751330"/>
                <wp:effectExtent l="0" t="0" r="8255" b="1270"/>
                <wp:wrapNone/>
                <wp:docPr id="27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AE806" w14:textId="49B22B1F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      </w:t>
                            </w:r>
                            <w:r w:rsidR="00DE360F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D2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Roll No.:      </w:t>
                            </w:r>
                            <w:r w:rsidR="004B6523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  <w:p w14:paraId="3A73FBBB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E8D0EB3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Experimen</w:t>
                            </w:r>
                            <w:r w:rsidR="00C8120F"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 / assignment / tutorial No. </w:t>
                            </w:r>
                            <w:r w:rsidR="0070364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5479B3BB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BF0EA71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445EE544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78E30FB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F9C766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D63996E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101D0B9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081F87"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left:0;text-align:left;margin-left:198.35pt;margin-top:1.55pt;width:249.85pt;height:137.9pt;z-index:2516464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" strokeweight=".05pt">
                <v:path arrowok="t"/>
                <v:textbox>
                  <w:txbxContent>
                    <w:p w14:paraId="210AE806" w14:textId="49B22B1F" w:rsidR="00C82439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      </w:t>
                      </w:r>
                      <w:r w:rsidR="00DE360F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D2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Roll No.:      </w:t>
                      </w:r>
                      <w:r w:rsidR="004B6523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25</w:t>
                      </w:r>
                    </w:p>
                    <w:p w14:paraId="3A73FBBB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0E8D0EB3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Experimen</w:t>
                      </w:r>
                      <w:r w:rsidR="00C8120F"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 / assignment / tutorial No. </w:t>
                      </w:r>
                      <w:r w:rsidR="0070364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3</w:t>
                      </w:r>
                    </w:p>
                    <w:p w14:paraId="5479B3BB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BF0EA71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445EE544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078E30FB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74F9C766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 w:rsidRPr="006A74A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2D63996E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101D0B9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14:paraId="714771E0" w14:textId="77777777" w:rsidR="00C82439" w:rsidRPr="00BA41DE" w:rsidRDefault="00C82439" w:rsidP="00773D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E88BB2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6044061A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2CAAF681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35BF6B49" w14:textId="77777777" w:rsidR="00782A07" w:rsidRPr="00BA41DE" w:rsidRDefault="00782A07" w:rsidP="00C82439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92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C82439" w:rsidRPr="00BA41DE" w14:paraId="323FE0AF" w14:textId="77777777" w:rsidTr="00997DFF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83A0BF" w14:textId="77777777" w:rsidR="00997DFF" w:rsidRPr="00BA41DE" w:rsidRDefault="00C82439" w:rsidP="00997D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1DE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TITLE: </w:t>
            </w:r>
            <w:r w:rsidR="00997DF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Menu driven program.</w:t>
            </w:r>
          </w:p>
          <w:p w14:paraId="53BA6EF7" w14:textId="77777777" w:rsidR="00C82439" w:rsidRPr="00BA41DE" w:rsidRDefault="00C82439" w:rsidP="00997D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9B6314" w14:textId="77777777" w:rsidR="00900A38" w:rsidRPr="00BA41DE" w:rsidRDefault="00900A38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34D75F" w14:textId="77777777" w:rsidR="00997DFF" w:rsidRPr="00997DFF" w:rsidRDefault="00C82439" w:rsidP="00997DFF">
      <w:pPr>
        <w:framePr w:hSpace="180" w:wrap="around" w:vAnchor="text" w:hAnchor="margin" w:y="92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AIM:</w:t>
      </w:r>
      <w:r w:rsidRPr="00BA41DE">
        <w:rPr>
          <w:rFonts w:ascii="Times New Roman" w:hAnsi="Times New Roman" w:cs="Times New Roman"/>
          <w:sz w:val="24"/>
          <w:szCs w:val="24"/>
        </w:rPr>
        <w:t xml:space="preserve"> </w:t>
      </w:r>
      <w:r w:rsidR="00997DFF" w:rsidRPr="00997DFF">
        <w:rPr>
          <w:rFonts w:ascii="Times New Roman" w:eastAsia="Times New Roman" w:hAnsi="Times New Roman" w:cs="Times New Roman"/>
          <w:bCs/>
          <w:iCs/>
          <w:sz w:val="24"/>
          <w:szCs w:val="24"/>
        </w:rPr>
        <w:t>Write a menu driven program for following option</w:t>
      </w:r>
    </w:p>
    <w:p w14:paraId="293740F0" w14:textId="77777777" w:rsidR="00997DFF" w:rsidRPr="00ED226D" w:rsidRDefault="00997DFF" w:rsidP="00997DFF">
      <w:pPr>
        <w:framePr w:hSpace="180" w:wrap="around" w:vAnchor="text" w:hAnchor="margin" w:y="92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ED226D">
        <w:rPr>
          <w:rFonts w:ascii="Times New Roman" w:eastAsia="Times New Roman" w:hAnsi="Times New Roman" w:cs="Times New Roman"/>
          <w:iCs/>
          <w:sz w:val="24"/>
          <w:szCs w:val="24"/>
        </w:rPr>
        <w:t>a.</w:t>
      </w:r>
      <w:r w:rsidRPr="00997DFF">
        <w:rPr>
          <w:rFonts w:ascii="Times New Roman" w:eastAsia="Times New Roman" w:hAnsi="Times New Roman" w:cs="Times New Roman"/>
          <w:b/>
          <w:iCs/>
          <w:sz w:val="24"/>
          <w:szCs w:val="24"/>
        </w:rPr>
        <w:tab/>
      </w:r>
      <w:r w:rsidRPr="00ED226D">
        <w:rPr>
          <w:rFonts w:ascii="Times New Roman" w:eastAsia="Times New Roman" w:hAnsi="Times New Roman" w:cs="Times New Roman"/>
          <w:bCs/>
          <w:iCs/>
          <w:sz w:val="24"/>
          <w:szCs w:val="24"/>
        </w:rPr>
        <w:t>To find whether a number is palindrome or not. (e.g. 1221 is palindrome)</w:t>
      </w:r>
    </w:p>
    <w:p w14:paraId="47C3008B" w14:textId="77777777" w:rsidR="006135EC" w:rsidRPr="00ED226D" w:rsidRDefault="00997DFF" w:rsidP="00997DF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ED226D">
        <w:rPr>
          <w:rFonts w:ascii="Times New Roman" w:eastAsia="Times New Roman" w:hAnsi="Times New Roman" w:cs="Times New Roman"/>
          <w:bCs/>
          <w:iCs/>
          <w:sz w:val="24"/>
          <w:szCs w:val="24"/>
        </w:rPr>
        <w:t>b.</w:t>
      </w:r>
      <w:r w:rsidRPr="00ED226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To calculate the sum of the Fibonacci series up to ‘n’ terms</w:t>
      </w:r>
      <w:r w:rsidR="00ED226D" w:rsidRPr="00ED226D">
        <w:rPr>
          <w:rFonts w:ascii="Times New Roman" w:eastAsia="Times New Roman" w:hAnsi="Times New Roman" w:cs="Times New Roman"/>
          <w:bCs/>
          <w:iCs/>
          <w:sz w:val="24"/>
          <w:szCs w:val="24"/>
        </w:rPr>
        <w:t>(use do-while loop only)</w:t>
      </w:r>
    </w:p>
    <w:p w14:paraId="1EF8A7AB" w14:textId="77777777" w:rsidR="00ED226D" w:rsidRPr="00ED226D" w:rsidRDefault="00ED226D" w:rsidP="00997D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26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c.  </w:t>
      </w:r>
      <w:r w:rsidRPr="00ED226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To find the numbers and sum of all integer between 100 and 200 which are divisible by both 3 &amp; 5.(use for loop only)</w:t>
      </w:r>
    </w:p>
    <w:p w14:paraId="4445166D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26D">
        <w:rPr>
          <w:rFonts w:ascii="Times New Roman" w:hAnsi="Times New Roman" w:cs="Times New Roman"/>
          <w:sz w:val="24"/>
          <w:szCs w:val="24"/>
        </w:rPr>
        <w:t>______</w:t>
      </w: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</w:t>
      </w:r>
    </w:p>
    <w:p w14:paraId="297A1C21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4C95F13C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545D12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33FF3" w14:textId="77777777" w:rsidR="002C6577" w:rsidRPr="00BA41DE" w:rsidRDefault="002C6577" w:rsidP="00C82439">
      <w:pPr>
        <w:spacing w:after="0" w:line="240" w:lineRule="auto"/>
        <w:jc w:val="both"/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</w:pPr>
    </w:p>
    <w:p w14:paraId="103920E7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  <w:t xml:space="preserve"> </w:t>
      </w: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AAFE64D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49231481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D66E81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C, second edition, Pradeep Dey and Manas Ghosh, Oxford University Press. </w:t>
      </w:r>
    </w:p>
    <w:p w14:paraId="7A5A3C4D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ANSI C, fifth edition, E </w:t>
      </w:r>
      <w:proofErr w:type="spellStart"/>
      <w:r w:rsidRPr="00BA41DE">
        <w:rPr>
          <w:rFonts w:ascii="Times New Roman" w:hAnsi="Times New Roman" w:cs="Times New Roman"/>
          <w:sz w:val="24"/>
          <w:szCs w:val="24"/>
          <w:lang w:val="en-US"/>
        </w:rPr>
        <w:t>Balagurusamy</w:t>
      </w:r>
      <w:proofErr w:type="spellEnd"/>
      <w:r w:rsidRPr="00BA41DE">
        <w:rPr>
          <w:rFonts w:ascii="Times New Roman" w:hAnsi="Times New Roman" w:cs="Times New Roman"/>
          <w:sz w:val="24"/>
          <w:szCs w:val="24"/>
          <w:lang w:val="en-US"/>
        </w:rPr>
        <w:t>, Tata McGraw Hill.</w:t>
      </w:r>
    </w:p>
    <w:p w14:paraId="72C85652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>Introduction to programming and problem solving , G. Michael Schneider ,Wiley India edition.</w:t>
      </w:r>
    </w:p>
    <w:p w14:paraId="0AA48DD7" w14:textId="77777777" w:rsidR="006040AB" w:rsidRPr="00BA41DE" w:rsidRDefault="00BC78F7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6040AB" w:rsidRPr="00BA41D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http://cse.iitkgp.ac.in/~rkumar/pds-vlab/</w:t>
        </w:r>
      </w:hyperlink>
    </w:p>
    <w:p w14:paraId="65E222EE" w14:textId="77777777" w:rsidR="00C82439" w:rsidRPr="00BA41DE" w:rsidRDefault="00C82439" w:rsidP="00C82439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62FCA6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03832D46" w14:textId="77777777" w:rsidR="00EB6981" w:rsidRDefault="00EB6981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6C760C" w14:textId="77777777" w:rsidR="00926A64" w:rsidRPr="00BA41DE" w:rsidRDefault="00926A64" w:rsidP="00926A6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Problem Definition</w:t>
      </w:r>
      <w:r w:rsidR="00801846" w:rsidRPr="00BA41DE">
        <w:rPr>
          <w:rFonts w:ascii="Times New Roman" w:hAnsi="Times New Roman" w:cs="Times New Roman"/>
          <w:b/>
          <w:sz w:val="24"/>
          <w:szCs w:val="24"/>
        </w:rPr>
        <w:t>:</w:t>
      </w:r>
    </w:p>
    <w:p w14:paraId="0DF99D3A" w14:textId="77777777" w:rsidR="006B49C5" w:rsidRDefault="006B49C5" w:rsidP="006040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117F01" w14:textId="77777777" w:rsidR="00676077" w:rsidRDefault="00EB6981" w:rsidP="00676077">
      <w:pPr>
        <w:shd w:val="clear" w:color="auto" w:fill="FFFFFF"/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 w:bidi="hi-IN"/>
        </w:rPr>
        <w:t>The program accepts a choice from the user using a switch case statement</w:t>
      </w:r>
      <w:r w:rsidR="00D3565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 w:bidi="hi-IN"/>
        </w:rPr>
        <w:t xml:space="preserve"> and generates output accordingly.</w:t>
      </w:r>
    </w:p>
    <w:p w14:paraId="06422767" w14:textId="77777777" w:rsidR="00EB6981" w:rsidRPr="00676077" w:rsidRDefault="00EB6981" w:rsidP="00676077">
      <w:pPr>
        <w:shd w:val="clear" w:color="auto" w:fill="FFFFFF"/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 w:bidi="hi-IN"/>
        </w:rPr>
      </w:pPr>
    </w:p>
    <w:p w14:paraId="32EE4C52" w14:textId="77777777" w:rsidR="00D24FAF" w:rsidRPr="00EB6981" w:rsidRDefault="002D4A00" w:rsidP="002D4A00">
      <w:pPr>
        <w:ind w:left="720"/>
        <w:rPr>
          <w:rFonts w:ascii="Times New Roman" w:hAnsi="Times New Roman" w:cs="Times New Roman"/>
          <w:sz w:val="24"/>
          <w:szCs w:val="24"/>
        </w:rPr>
      </w:pPr>
      <w:r w:rsidRPr="002D4A00">
        <w:rPr>
          <w:rFonts w:ascii="Times New Roman" w:hAnsi="Times New Roman" w:cs="Times New Roman"/>
          <w:b/>
          <w:bCs/>
          <w:sz w:val="24"/>
          <w:szCs w:val="24"/>
        </w:rPr>
        <w:lastRenderedPageBreak/>
        <w:t>Choice a</w:t>
      </w:r>
      <w:r>
        <w:rPr>
          <w:rFonts w:ascii="Times New Roman" w:hAnsi="Times New Roman" w:cs="Times New Roman"/>
          <w:sz w:val="24"/>
          <w:szCs w:val="24"/>
        </w:rPr>
        <w:t>: T</w:t>
      </w:r>
      <w:r w:rsidR="00EB6981" w:rsidRPr="00EB6981">
        <w:rPr>
          <w:rFonts w:ascii="Times New Roman" w:hAnsi="Times New Roman" w:cs="Times New Roman"/>
          <w:sz w:val="24"/>
          <w:szCs w:val="24"/>
        </w:rPr>
        <w:t>he program checks whether a given numbered by user is palindrome or not.</w:t>
      </w:r>
      <w:r w:rsidR="00EB6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981" w:rsidRPr="00EB6981">
        <w:rPr>
          <w:rFonts w:ascii="Times New Roman" w:hAnsi="Times New Roman" w:cs="Times New Roman"/>
          <w:sz w:val="24"/>
          <w:szCs w:val="24"/>
        </w:rPr>
        <w:t>If a number remains same, even if we reverse its digits then the number is known as palindrome number.</w:t>
      </w:r>
      <w:r w:rsidR="00EB6981">
        <w:rPr>
          <w:rFonts w:ascii="Times New Roman" w:hAnsi="Times New Roman" w:cs="Times New Roman"/>
          <w:sz w:val="24"/>
          <w:szCs w:val="24"/>
        </w:rPr>
        <w:t xml:space="preserve"> </w:t>
      </w:r>
      <w:r w:rsidR="00EB6981" w:rsidRPr="00EB6981">
        <w:rPr>
          <w:rFonts w:ascii="Times New Roman" w:hAnsi="Times New Roman" w:cs="Times New Roman"/>
          <w:sz w:val="24"/>
          <w:szCs w:val="24"/>
        </w:rPr>
        <w:t xml:space="preserve">For </w:t>
      </w:r>
      <w:r w:rsidR="00A72D18" w:rsidRPr="00EB6981">
        <w:rPr>
          <w:rFonts w:ascii="Times New Roman" w:hAnsi="Times New Roman" w:cs="Times New Roman"/>
          <w:sz w:val="24"/>
          <w:szCs w:val="24"/>
        </w:rPr>
        <w:t>example,</w:t>
      </w:r>
      <w:r w:rsidR="00EB6981" w:rsidRPr="00EB6981">
        <w:rPr>
          <w:rFonts w:ascii="Times New Roman" w:hAnsi="Times New Roman" w:cs="Times New Roman"/>
          <w:sz w:val="24"/>
          <w:szCs w:val="24"/>
        </w:rPr>
        <w:t xml:space="preserve"> 12321 is a palindrome number because it remains same if we reverse its digits.</w:t>
      </w:r>
    </w:p>
    <w:p w14:paraId="7AF2BE93" w14:textId="77777777" w:rsidR="00D24FAF" w:rsidRDefault="00D24FAF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616F8" w14:textId="77777777" w:rsidR="00D24FAF" w:rsidRDefault="00D3565E" w:rsidP="00D3565E">
      <w:pPr>
        <w:ind w:left="720"/>
        <w:rPr>
          <w:rFonts w:ascii="Times New Roman" w:hAnsi="Times New Roman" w:cs="Times New Roman"/>
          <w:sz w:val="24"/>
          <w:szCs w:val="24"/>
        </w:rPr>
      </w:pPr>
      <w:r w:rsidRPr="00D3565E">
        <w:rPr>
          <w:rFonts w:ascii="Times New Roman" w:hAnsi="Times New Roman" w:cs="Times New Roman"/>
          <w:b/>
          <w:bCs/>
          <w:sz w:val="24"/>
          <w:szCs w:val="24"/>
        </w:rPr>
        <w:t>Choice b:</w:t>
      </w:r>
      <w:r>
        <w:rPr>
          <w:rFonts w:ascii="Times New Roman" w:hAnsi="Times New Roman" w:cs="Times New Roman"/>
          <w:sz w:val="24"/>
          <w:szCs w:val="24"/>
        </w:rPr>
        <w:t xml:space="preserve"> Sum of </w:t>
      </w:r>
      <w:r w:rsidR="002D4A00" w:rsidRPr="002D4A00">
        <w:rPr>
          <w:rFonts w:ascii="Times New Roman" w:hAnsi="Times New Roman" w:cs="Times New Roman"/>
          <w:sz w:val="24"/>
          <w:szCs w:val="24"/>
        </w:rPr>
        <w:t>Fibonacci series up to n terms</w:t>
      </w:r>
      <w:r>
        <w:rPr>
          <w:rFonts w:ascii="Times New Roman" w:hAnsi="Times New Roman" w:cs="Times New Roman"/>
          <w:sz w:val="24"/>
          <w:szCs w:val="24"/>
        </w:rPr>
        <w:t xml:space="preserve"> will be generated.</w:t>
      </w:r>
      <w:r w:rsidR="002608FA">
        <w:rPr>
          <w:rFonts w:ascii="Times New Roman" w:hAnsi="Times New Roman" w:cs="Times New Roman"/>
          <w:sz w:val="24"/>
          <w:szCs w:val="24"/>
        </w:rPr>
        <w:t xml:space="preserve"> </w:t>
      </w:r>
      <w:r w:rsidR="002608FA" w:rsidRPr="002608FA">
        <w:rPr>
          <w:rFonts w:ascii="Times New Roman" w:hAnsi="Times New Roman" w:cs="Times New Roman"/>
          <w:sz w:val="24"/>
          <w:szCs w:val="24"/>
        </w:rPr>
        <w:t>Fibonacci series is a series in which each number is the sum of the last two preceding numbers. The first two terms of a Fibonacci series are 0 and 1</w:t>
      </w:r>
      <w:r w:rsidR="008B2614">
        <w:rPr>
          <w:rFonts w:ascii="Times New Roman" w:hAnsi="Times New Roman" w:cs="Times New Roman"/>
          <w:sz w:val="24"/>
          <w:szCs w:val="24"/>
        </w:rPr>
        <w:t>.</w:t>
      </w:r>
      <w:r w:rsidR="00ED226D">
        <w:rPr>
          <w:rFonts w:ascii="Times New Roman" w:hAnsi="Times New Roman" w:cs="Times New Roman"/>
          <w:sz w:val="24"/>
          <w:szCs w:val="24"/>
        </w:rPr>
        <w:t>(use while loop only)</w:t>
      </w:r>
    </w:p>
    <w:p w14:paraId="2C2C14D1" w14:textId="77777777" w:rsidR="00ED226D" w:rsidRDefault="00ED226D" w:rsidP="00ED22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2275EE8" w14:textId="77777777" w:rsidR="00ED226D" w:rsidRPr="008D4D09" w:rsidRDefault="00ED226D" w:rsidP="00ED226D">
      <w:pPr>
        <w:ind w:left="720"/>
        <w:rPr>
          <w:rFonts w:ascii="Times New Roman" w:hAnsi="Times New Roman" w:cs="Times New Roman"/>
          <w:sz w:val="24"/>
          <w:szCs w:val="24"/>
        </w:rPr>
      </w:pPr>
      <w:r w:rsidRPr="008D4D09">
        <w:rPr>
          <w:rFonts w:ascii="Times New Roman" w:hAnsi="Times New Roman" w:cs="Times New Roman"/>
          <w:sz w:val="24"/>
          <w:szCs w:val="24"/>
        </w:rPr>
        <w:t xml:space="preserve">Input:  n =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B70C0FA" w14:textId="77777777" w:rsidR="00ED226D" w:rsidRPr="008D4D09" w:rsidRDefault="00ED226D" w:rsidP="00ED226D">
      <w:pPr>
        <w:ind w:left="720"/>
        <w:rPr>
          <w:rFonts w:ascii="Times New Roman" w:hAnsi="Times New Roman" w:cs="Times New Roman"/>
          <w:sz w:val="24"/>
          <w:szCs w:val="24"/>
        </w:rPr>
      </w:pPr>
      <w:r w:rsidRPr="008D4D09">
        <w:rPr>
          <w:rFonts w:ascii="Times New Roman" w:hAnsi="Times New Roman" w:cs="Times New Roman"/>
          <w:sz w:val="24"/>
          <w:szCs w:val="24"/>
        </w:rPr>
        <w:t>Output:  7</w:t>
      </w:r>
    </w:p>
    <w:p w14:paraId="1FA7F05E" w14:textId="77777777" w:rsidR="00ED226D" w:rsidRPr="002608FA" w:rsidRDefault="00ED226D" w:rsidP="00ED226D">
      <w:pPr>
        <w:ind w:left="720"/>
        <w:rPr>
          <w:rFonts w:ascii="Times New Roman" w:hAnsi="Times New Roman" w:cs="Times New Roman"/>
          <w:sz w:val="24"/>
          <w:szCs w:val="24"/>
        </w:rPr>
      </w:pPr>
      <w:r w:rsidRPr="008D4D09">
        <w:rPr>
          <w:rFonts w:ascii="Times New Roman" w:hAnsi="Times New Roman" w:cs="Times New Roman"/>
          <w:sz w:val="24"/>
          <w:szCs w:val="24"/>
        </w:rPr>
        <w:t>Explanation: 0 + 1 + 1 + 2 + 3 = 7</w:t>
      </w:r>
    </w:p>
    <w:p w14:paraId="08BD0CCF" w14:textId="77777777" w:rsidR="00ED226D" w:rsidRDefault="00ED226D" w:rsidP="00D3565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A11FB0" w14:textId="77777777" w:rsidR="00ED226D" w:rsidRPr="00ED226D" w:rsidRDefault="00ED226D" w:rsidP="00D356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Choice c:</w:t>
      </w:r>
      <w:r>
        <w:t xml:space="preserve"> </w:t>
      </w:r>
      <w:r w:rsidRPr="00ED226D">
        <w:rPr>
          <w:rFonts w:ascii="Times New Roman" w:hAnsi="Times New Roman" w:cs="Times New Roman"/>
          <w:bCs/>
          <w:sz w:val="24"/>
          <w:szCs w:val="24"/>
        </w:rPr>
        <w:t>To find the numbers and sum of all integer between 100 and 200 which are divisible by both 3 &amp; 5.(use for loop only)</w:t>
      </w:r>
    </w:p>
    <w:p w14:paraId="5B498F82" w14:textId="77777777" w:rsidR="00646D11" w:rsidRDefault="00646D11" w:rsidP="00D3565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34FA2" w14:textId="77777777" w:rsidR="00646D11" w:rsidRDefault="00646D11" w:rsidP="00D3565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2D8C8" w14:textId="77777777" w:rsidR="00646D11" w:rsidRDefault="00646D11" w:rsidP="00D3565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3762D" w14:textId="77777777" w:rsidR="00646D11" w:rsidRDefault="00646D11" w:rsidP="00D3565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9908F" w14:textId="77777777" w:rsidR="00646D11" w:rsidRDefault="00646D11" w:rsidP="00D3565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BB3A9" w14:textId="77777777" w:rsidR="00646D11" w:rsidRDefault="00646D11" w:rsidP="00D3565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841F2" w14:textId="77777777" w:rsidR="00646D11" w:rsidRDefault="00646D11" w:rsidP="00D3565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6BBCE" w14:textId="77777777" w:rsidR="00646D11" w:rsidRDefault="00646D11" w:rsidP="00D3565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F8DFA" w14:textId="77777777" w:rsidR="00646D11" w:rsidRDefault="00646D11" w:rsidP="00D3565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675E1" w14:textId="77777777" w:rsidR="00646D11" w:rsidRDefault="00646D11" w:rsidP="00D3565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50C35" w14:textId="77777777" w:rsidR="00646D11" w:rsidRDefault="00646D11" w:rsidP="00D3565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2346E" w14:textId="77777777" w:rsidR="00646D11" w:rsidRDefault="00646D11" w:rsidP="00D3565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23E72" w14:textId="77777777" w:rsidR="00D3565E" w:rsidRDefault="008B2614" w:rsidP="00D3565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</w:p>
    <w:p w14:paraId="15C27721" w14:textId="77777777" w:rsidR="00820FE3" w:rsidRPr="00BA41DE" w:rsidRDefault="00ED226D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E6B39C" w14:textId="418863F3" w:rsidR="00646D11" w:rsidRDefault="006D4F41" w:rsidP="006D4F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966ACE" wp14:editId="397F4918">
            <wp:extent cx="3951999" cy="693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787" cy="694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23CA" w14:textId="77777777" w:rsidR="006D4F41" w:rsidRDefault="006D4F41" w:rsidP="006D4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AE240" w14:textId="77777777" w:rsidR="006D4F41" w:rsidRDefault="006D4F41" w:rsidP="006D4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6C412" w14:textId="77777777" w:rsidR="00C82439" w:rsidRPr="00BA41DE" w:rsidRDefault="00F67DE2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C82439" w:rsidRPr="00BA41DE">
        <w:rPr>
          <w:rFonts w:ascii="Times New Roman" w:hAnsi="Times New Roman" w:cs="Times New Roman"/>
          <w:b/>
          <w:sz w:val="24"/>
          <w:szCs w:val="24"/>
          <w:lang w:val="en-US"/>
        </w:rPr>
        <w:t>mplementation details</w:t>
      </w:r>
      <w:r w:rsidR="00801846" w:rsidRPr="00BA41D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4CF20EC" w14:textId="31CF0C33" w:rsidR="00795FA5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ED0DF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25FD1ED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565E9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>void main()</w:t>
      </w:r>
    </w:p>
    <w:p w14:paraId="27237C61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7675BD3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("Press 1 for palindrome, 2 for Fibonacci series, 3 for the sum of numbers from 100 to 200 divisible by 3 or 5 \n");</w:t>
      </w:r>
    </w:p>
    <w:p w14:paraId="733A652C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int choice; </w:t>
      </w:r>
    </w:p>
    <w:p w14:paraId="224839AE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("%d", &amp;choice); </w:t>
      </w:r>
    </w:p>
    <w:p w14:paraId="47D982E1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switch(choice)</w:t>
      </w:r>
    </w:p>
    <w:p w14:paraId="7E7ED431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629F4F90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case 1: </w:t>
      </w:r>
    </w:p>
    <w:p w14:paraId="14BC3995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("Enter a number to check if its palindrome or not: ");</w:t>
      </w:r>
    </w:p>
    <w:p w14:paraId="13F9BCAF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int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6EC837D9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("%d", &amp;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2137B78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int c =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107452FC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int rev = 0; </w:t>
      </w:r>
    </w:p>
    <w:p w14:paraId="59A03D5A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int d; </w:t>
      </w:r>
    </w:p>
    <w:p w14:paraId="735E7B30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while(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!= 0)</w:t>
      </w:r>
    </w:p>
    <w:p w14:paraId="0AA8C3F2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0771D6C9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d =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% 10; </w:t>
      </w:r>
    </w:p>
    <w:p w14:paraId="35499584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rev = rev * 10 + d; </w:t>
      </w:r>
    </w:p>
    <w:p w14:paraId="62F9C124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/ 10;</w:t>
      </w:r>
    </w:p>
    <w:p w14:paraId="22737A44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32643AB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if(rev == c)</w:t>
      </w:r>
    </w:p>
    <w:p w14:paraId="2DFEBD1B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20A98150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("Number entered is a palindrome number");</w:t>
      </w:r>
    </w:p>
    <w:p w14:paraId="21D29F00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82A7AAC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else</w:t>
      </w:r>
    </w:p>
    <w:p w14:paraId="00B0F0C1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1F10CE8B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("The number is not a palindrome number");</w:t>
      </w:r>
    </w:p>
    <w:p w14:paraId="62D06756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0194676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break; </w:t>
      </w:r>
    </w:p>
    <w:p w14:paraId="14B11AE6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6961B11C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63D46AEB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case 2: </w:t>
      </w:r>
    </w:p>
    <w:p w14:paraId="67169ADA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("Enter the value till which you want to print the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fibonacci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series: ");</w:t>
      </w:r>
    </w:p>
    <w:p w14:paraId="693F8318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</w:p>
    <w:p w14:paraId="4495311F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("%d", &amp;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A8A4057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int a = 0; </w:t>
      </w:r>
    </w:p>
    <w:p w14:paraId="14D3076D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int b = 1; </w:t>
      </w:r>
    </w:p>
    <w:p w14:paraId="7ED08E73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int c = 0; </w:t>
      </w:r>
    </w:p>
    <w:p w14:paraId="21F5D847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if(n == 0)</w:t>
      </w:r>
    </w:p>
    <w:p w14:paraId="6F76D110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("Enter a positive number: ");</w:t>
      </w:r>
    </w:p>
    <w:p w14:paraId="3C3F58A3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if(n == 1)</w:t>
      </w:r>
    </w:p>
    <w:p w14:paraId="65382893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("0");</w:t>
      </w:r>
    </w:p>
    <w:p w14:paraId="3679748E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if(n == 2)</w:t>
      </w:r>
    </w:p>
    <w:p w14:paraId="6C794DAA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("1");</w:t>
      </w:r>
    </w:p>
    <w:p w14:paraId="04A56A0C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if(n == 3)</w:t>
      </w:r>
    </w:p>
    <w:p w14:paraId="58E2086D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("0 1");</w:t>
      </w:r>
    </w:p>
    <w:p w14:paraId="726A3508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if(n == 4)</w:t>
      </w:r>
    </w:p>
    <w:p w14:paraId="6F816246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51A406B3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("0 1");</w:t>
      </w:r>
    </w:p>
    <w:p w14:paraId="1CA1D0D4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-2; </w:t>
      </w:r>
    </w:p>
    <w:p w14:paraId="06D519A7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do</w:t>
      </w:r>
    </w:p>
    <w:p w14:paraId="3845DDD5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14:paraId="6B5BF6C3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 = a + b; </w:t>
      </w:r>
    </w:p>
    <w:p w14:paraId="4216947F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a = b; </w:t>
      </w:r>
    </w:p>
    <w:p w14:paraId="774B9723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 = c; </w:t>
      </w:r>
    </w:p>
    <w:p w14:paraId="29F2131A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("%d", c);</w:t>
      </w:r>
    </w:p>
    <w:p w14:paraId="46D389D0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- 1;</w:t>
      </w:r>
    </w:p>
    <w:p w14:paraId="3C5AC156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0B7D2BE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while(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!= 0);</w:t>
      </w:r>
    </w:p>
    <w:p w14:paraId="271C75FA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9E6BF15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break; </w:t>
      </w:r>
    </w:p>
    <w:p w14:paraId="743D3DA3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6C7296D4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case 3: </w:t>
      </w:r>
    </w:p>
    <w:p w14:paraId="031127F3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int sum = 0; </w:t>
      </w:r>
    </w:p>
    <w:p w14:paraId="44363C2A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int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</w:p>
    <w:p w14:paraId="6FAEFB83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("The number divisible by 3 and 5 ranging from 100 to 200 are: ");</w:t>
      </w:r>
    </w:p>
    <w:p w14:paraId="26F3C2C8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for(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= 100;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&lt;= 200;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++)</w:t>
      </w:r>
    </w:p>
    <w:p w14:paraId="70844599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1D6F01B6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if(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% 3 == 0 ||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% 5 == 0)</w:t>
      </w:r>
    </w:p>
    <w:p w14:paraId="46A151CC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14:paraId="35CBDF2B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("%d ",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93D4937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sum = sum +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6F2E9F97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AAD512C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61005CA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>("Sum: %d", sum);</w:t>
      </w:r>
    </w:p>
    <w:p w14:paraId="7FBAD312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break; </w:t>
      </w:r>
    </w:p>
    <w:p w14:paraId="3D405EB0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697D573C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default: </w:t>
      </w:r>
    </w:p>
    <w:p w14:paraId="088875B6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252A0F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("Shall have made a better choice"); </w:t>
      </w:r>
    </w:p>
    <w:p w14:paraId="76188395" w14:textId="77777777" w:rsidR="00252A0F" w:rsidRPr="00252A0F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F13D9EA" w14:textId="257CDB60" w:rsidR="00252A0F" w:rsidRPr="00BA41DE" w:rsidRDefault="00252A0F" w:rsidP="00252A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2A0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92EE0A4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CC46E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86311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D3201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43E5C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BD0CE" w14:textId="77777777" w:rsidR="007A7058" w:rsidRDefault="007A7058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61DBD" w14:textId="77777777" w:rsidR="00CB2007" w:rsidRPr="00BA41DE" w:rsidRDefault="00CB2007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sz w:val="24"/>
          <w:szCs w:val="24"/>
        </w:rPr>
        <w:t>Output(s)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BFD0A0" w14:textId="77777777" w:rsidR="00CB2007" w:rsidRPr="00BA41DE" w:rsidRDefault="00CB2007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3695D" w14:textId="77777777" w:rsidR="00CB2007" w:rsidRDefault="005D7FB3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C1C3A" wp14:editId="2763D39C">
            <wp:extent cx="5642610" cy="19812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C317" w14:textId="77777777" w:rsidR="00526726" w:rsidRDefault="00526726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85631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F88E4" w14:textId="77777777" w:rsidR="00F67DE2" w:rsidRDefault="00F67DE2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 w:rsidR="00CB2007"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onclusion: </w:t>
      </w:r>
    </w:p>
    <w:p w14:paraId="03E36CAC" w14:textId="77777777" w:rsidR="00171F81" w:rsidRDefault="00171F81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6CCADCB" w14:textId="77777777" w:rsidR="00FE1246" w:rsidRPr="00171F81" w:rsidRDefault="00FE1246" w:rsidP="00CB2007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71F81">
        <w:rPr>
          <w:rFonts w:ascii="Times New Roman" w:hAnsi="Times New Roman" w:cs="Times New Roman"/>
          <w:iCs/>
          <w:sz w:val="24"/>
          <w:szCs w:val="24"/>
        </w:rPr>
        <w:t xml:space="preserve">We are able to create a menu driven program which gives us the ability to </w:t>
      </w:r>
      <w:r w:rsidR="00171F81" w:rsidRPr="00171F81">
        <w:rPr>
          <w:rFonts w:ascii="Times New Roman" w:hAnsi="Times New Roman" w:cs="Times New Roman"/>
          <w:iCs/>
          <w:sz w:val="24"/>
          <w:szCs w:val="24"/>
        </w:rPr>
        <w:t>carry out a specific function out of a list of functions.</w:t>
      </w:r>
    </w:p>
    <w:p w14:paraId="35341E23" w14:textId="77777777" w:rsidR="00795FA5" w:rsidRPr="00171F81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B74F2F1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FE82253" w14:textId="77777777" w:rsidR="00F67DE2" w:rsidRPr="00BA41DE" w:rsidRDefault="00F67DE2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7799921" w14:textId="77777777" w:rsidR="00CB2007" w:rsidRDefault="00CB2007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Post Lab Descriptive Questions </w:t>
      </w:r>
    </w:p>
    <w:p w14:paraId="7EF44BB2" w14:textId="77777777" w:rsidR="00D00461" w:rsidRDefault="00D00461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D08DB27" w14:textId="77777777" w:rsidR="00D00461" w:rsidRPr="00BA41DE" w:rsidRDefault="00D00461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D00461">
        <w:rPr>
          <w:rFonts w:ascii="Times New Roman" w:hAnsi="Times New Roman" w:cs="Times New Roman"/>
          <w:b/>
          <w:iCs/>
          <w:sz w:val="24"/>
          <w:szCs w:val="24"/>
        </w:rPr>
        <w:t>Write menu driven code for the following:</w:t>
      </w:r>
    </w:p>
    <w:p w14:paraId="57CC7229" w14:textId="77777777" w:rsidR="00CB2007" w:rsidRPr="00BA41DE" w:rsidRDefault="00A86372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14:paraId="594466A2" w14:textId="77777777" w:rsidR="00D00461" w:rsidRPr="00245FEB" w:rsidRDefault="00D00461" w:rsidP="00D00461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45FEB">
        <w:rPr>
          <w:rFonts w:ascii="Times New Roman" w:hAnsi="Times New Roman" w:cs="Times New Roman"/>
          <w:bCs/>
          <w:iCs/>
          <w:sz w:val="24"/>
          <w:szCs w:val="24"/>
        </w:rPr>
        <w:t>The program allows a user to enter five numbers and then asks the user to select a choice from a menu. The menu should offer the following options –</w:t>
      </w:r>
    </w:p>
    <w:p w14:paraId="30224997" w14:textId="77777777" w:rsidR="00D00461" w:rsidRPr="00245FEB" w:rsidRDefault="00D00461" w:rsidP="00D00461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45FEB">
        <w:rPr>
          <w:rFonts w:ascii="Times New Roman" w:hAnsi="Times New Roman" w:cs="Times New Roman"/>
          <w:bCs/>
          <w:iCs/>
          <w:sz w:val="24"/>
          <w:szCs w:val="24"/>
        </w:rPr>
        <w:t>1. Display the smallest number entered</w:t>
      </w:r>
    </w:p>
    <w:p w14:paraId="2E6DFF8C" w14:textId="77777777" w:rsidR="00D00461" w:rsidRPr="00245FEB" w:rsidRDefault="00D00461" w:rsidP="00D00461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45FEB">
        <w:rPr>
          <w:rFonts w:ascii="Times New Roman" w:hAnsi="Times New Roman" w:cs="Times New Roman"/>
          <w:bCs/>
          <w:iCs/>
          <w:sz w:val="24"/>
          <w:szCs w:val="24"/>
        </w:rPr>
        <w:t>2. Display the largest number entered</w:t>
      </w:r>
    </w:p>
    <w:p w14:paraId="4CF16198" w14:textId="77777777" w:rsidR="00D00461" w:rsidRPr="00245FEB" w:rsidRDefault="00D00461" w:rsidP="00D00461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45FEB">
        <w:rPr>
          <w:rFonts w:ascii="Times New Roman" w:hAnsi="Times New Roman" w:cs="Times New Roman"/>
          <w:bCs/>
          <w:iCs/>
          <w:sz w:val="24"/>
          <w:szCs w:val="24"/>
        </w:rPr>
        <w:t>3. Display the sum of the five numbers entered</w:t>
      </w:r>
    </w:p>
    <w:p w14:paraId="6339E5D9" w14:textId="77777777" w:rsidR="00D00461" w:rsidRPr="00245FEB" w:rsidRDefault="00D00461" w:rsidP="00D00461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45FEB">
        <w:rPr>
          <w:rFonts w:ascii="Times New Roman" w:hAnsi="Times New Roman" w:cs="Times New Roman"/>
          <w:bCs/>
          <w:iCs/>
          <w:sz w:val="24"/>
          <w:szCs w:val="24"/>
        </w:rPr>
        <w:t>4. Display the average of the five numbers entered.</w:t>
      </w:r>
    </w:p>
    <w:p w14:paraId="3F33A9AC" w14:textId="77777777" w:rsidR="00795FA5" w:rsidRPr="00245FEB" w:rsidRDefault="00D00461" w:rsidP="00D00461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45FEB">
        <w:rPr>
          <w:rFonts w:ascii="Times New Roman" w:hAnsi="Times New Roman" w:cs="Times New Roman"/>
          <w:bCs/>
          <w:iCs/>
          <w:sz w:val="24"/>
          <w:szCs w:val="24"/>
        </w:rPr>
        <w:t>5. Exit</w:t>
      </w:r>
    </w:p>
    <w:p w14:paraId="3C00FE48" w14:textId="4A8B371A" w:rsidR="00795FA5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F1436B1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>#include &lt;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stdio.h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&gt;</w:t>
      </w:r>
    </w:p>
    <w:p w14:paraId="758308DA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>void main()</w:t>
      </w:r>
    </w:p>
    <w:p w14:paraId="3EF78A68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39859152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int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a,b,c,d,e,small,big,sum,choice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424D2F3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float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avg,s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23BD9E27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("Enter five numbers\n");</w:t>
      </w:r>
    </w:p>
    <w:p w14:paraId="3C690AE5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scanf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("%d %d %d %d %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d",&amp;a,&amp;b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, &amp;c, &amp;d, &amp;e);</w:t>
      </w:r>
    </w:p>
    <w:p w14:paraId="24D3CD08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("1. Find the smallest number\n\n");</w:t>
      </w:r>
    </w:p>
    <w:p w14:paraId="6C6D7D93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("2. Print the biggest number\n\n");</w:t>
      </w:r>
    </w:p>
    <w:p w14:paraId="59CDC7B2" w14:textId="51B90F4D" w:rsid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("3. Print the sum of the numbers\n\n");</w:t>
      </w:r>
    </w:p>
    <w:p w14:paraId="438CDE3B" w14:textId="091A3B3A" w:rsidR="00C31FE4" w:rsidRPr="00245FEB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("4. Print the average of the numbers\n\n");</w:t>
      </w:r>
    </w:p>
    <w:p w14:paraId="1D7AC182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("5. Exit\n\n");</w:t>
      </w:r>
    </w:p>
    <w:p w14:paraId="095E5D50" w14:textId="3710B9D4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("Enter your choice: ");</w:t>
      </w:r>
    </w:p>
    <w:p w14:paraId="042E8BAD" w14:textId="1EB23E6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scanf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("%d", &amp;choice);</w:t>
      </w:r>
    </w:p>
    <w:p w14:paraId="08B11583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switch (choice)</w:t>
      </w:r>
    </w:p>
    <w:p w14:paraId="0C92F5C5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7CEB3C5D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case 1:</w:t>
      </w:r>
    </w:p>
    <w:p w14:paraId="6777A5A8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small = ( (a&lt;b &amp;&amp; a&lt;c &amp;&amp; a&lt;d &amp;&amp; a&lt;e) ? a : (b&lt;c &amp;&amp; b&lt;d &amp;&amp; b&lt;e) ? b : (c&lt;d &amp;&amp; c&lt;e)? c : (d&lt;e)? d : e );</w:t>
      </w:r>
    </w:p>
    <w:p w14:paraId="741B1131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("Smallest Number is : %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d",small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4D6F8BF9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 break;</w:t>
      </w:r>
    </w:p>
    <w:p w14:paraId="4B599D02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7E92F7E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case 2:</w:t>
      </w:r>
    </w:p>
    <w:p w14:paraId="57CFBF7A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big = ( (a&gt;b &amp;&amp; a&gt;c &amp;&amp; a&gt;d &amp;&amp; a&gt;e) ? a : (b&gt;c &amp;&amp; b&gt;d &amp;&amp; b&gt;e) ? b : (c&gt;d &amp;&amp; c&gt;e)? c : (d&gt;e)? d : e );</w:t>
      </w:r>
    </w:p>
    <w:p w14:paraId="57F188D4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("Biggest Number is : %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d",big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681B213A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break;</w:t>
      </w:r>
    </w:p>
    <w:p w14:paraId="73D6A3B4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C533757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case 3:</w:t>
      </w:r>
    </w:p>
    <w:p w14:paraId="6F7EBD53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 sum = a + b + c + d + e;</w:t>
      </w:r>
    </w:p>
    <w:p w14:paraId="6C32063F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("The sum of the five numbers you have entered is %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d",sum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56268AB5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break;</w:t>
      </w:r>
    </w:p>
    <w:p w14:paraId="1FA42A48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7F6CE8A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case 4:</w:t>
      </w:r>
    </w:p>
    <w:p w14:paraId="525E81C9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s= (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a+b+c+d+e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0EA5ED64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avg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=s/5;</w:t>
      </w:r>
    </w:p>
    <w:p w14:paraId="0E90C1FD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("The average of the numbers entered is %f",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avg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626EC446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E6CA891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break;</w:t>
      </w:r>
    </w:p>
    <w:p w14:paraId="398B952C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AE6924D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case 5:</w:t>
      </w:r>
    </w:p>
    <w:p w14:paraId="3A875B3B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{</w:t>
      </w:r>
    </w:p>
    <w:p w14:paraId="75C3B64E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   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("You have exited from the software");</w:t>
      </w:r>
    </w:p>
    <w:p w14:paraId="7035C04D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}</w:t>
      </w:r>
    </w:p>
    <w:p w14:paraId="591F2E73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break;</w:t>
      </w:r>
    </w:p>
    <w:p w14:paraId="1C45E1F3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FF9D788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 default:</w:t>
      </w:r>
    </w:p>
    <w:p w14:paraId="6ECE5558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 {</w:t>
      </w:r>
    </w:p>
    <w:p w14:paraId="7CAD021B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C31FE4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C31FE4">
        <w:rPr>
          <w:rFonts w:ascii="Times New Roman" w:hAnsi="Times New Roman" w:cs="Times New Roman"/>
          <w:bCs/>
          <w:iCs/>
          <w:sz w:val="24"/>
          <w:szCs w:val="24"/>
        </w:rPr>
        <w:t>("Please enter a valid input");</w:t>
      </w:r>
    </w:p>
    <w:p w14:paraId="1436D0CE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15F52037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77E1AC5A" w14:textId="77777777" w:rsidR="00C31FE4" w:rsidRPr="00C31FE4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>return 0;</w:t>
      </w:r>
    </w:p>
    <w:p w14:paraId="01DB947D" w14:textId="279DF8C0" w:rsidR="00795FA5" w:rsidRPr="00245FEB" w:rsidRDefault="00C31FE4" w:rsidP="00C31F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31FE4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5FDC23C0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B545A44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E17A132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B8FC15F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4FA3AEC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EB3284E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A1E177F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F7830D7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0F66972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837FCE0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6ECFBA2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C7E6305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7A9A9AF" w14:textId="77777777" w:rsidR="007154E8" w:rsidRPr="00BA41DE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2DF6395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EFC3022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BCF5C80" w14:textId="77777777" w:rsidR="00C73BBF" w:rsidRPr="00BA41DE" w:rsidRDefault="00C73BBF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D1C4D4C" w14:textId="77777777" w:rsidR="00D846DE" w:rsidRDefault="00CB2007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Date: _____________                                                    </w:t>
      </w:r>
      <w:r w:rsidR="007154E8">
        <w:rPr>
          <w:rFonts w:ascii="Times New Roman" w:hAnsi="Times New Roman" w:cs="Times New Roman"/>
          <w:b/>
          <w:sz w:val="24"/>
          <w:szCs w:val="24"/>
        </w:rPr>
        <w:t>Signature of faculty in-charge</w:t>
      </w:r>
    </w:p>
    <w:p w14:paraId="41CE62A8" w14:textId="77777777" w:rsidR="00D846DE" w:rsidRDefault="00D846DE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AB9F39" w14:textId="77777777" w:rsidR="00D846DE" w:rsidRDefault="00D846DE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846DE" w:rsidSect="00CB20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F5CCC" w14:textId="77777777" w:rsidR="00BC78F7" w:rsidRDefault="00BC78F7">
      <w:pPr>
        <w:spacing w:after="0" w:line="240" w:lineRule="auto"/>
      </w:pPr>
      <w:r>
        <w:separator/>
      </w:r>
    </w:p>
  </w:endnote>
  <w:endnote w:type="continuationSeparator" w:id="0">
    <w:p w14:paraId="1612295F" w14:textId="77777777" w:rsidR="00BC78F7" w:rsidRDefault="00BC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8D47" w14:textId="77777777" w:rsidR="005D7FB3" w:rsidRDefault="005D7F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115A" w14:textId="77777777" w:rsidR="00820FE3" w:rsidRDefault="00820FE3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of </w:t>
    </w:r>
    <w:r w:rsidR="007E5861">
      <w:rPr>
        <w:rFonts w:ascii="Times New Roman" w:hAnsi="Times New Roman" w:cs="Times New Roman"/>
        <w:b/>
        <w:iCs/>
        <w:sz w:val="18"/>
        <w:szCs w:val="18"/>
      </w:rPr>
      <w:t>Science and Humanities</w:t>
    </w:r>
  </w:p>
  <w:p w14:paraId="02A98C74" w14:textId="77777777" w:rsidR="00820FE3" w:rsidRDefault="00820FE3">
    <w:pPr>
      <w:pStyle w:val="Footer"/>
      <w:spacing w:after="0" w:line="100" w:lineRule="atLeast"/>
      <w:jc w:val="center"/>
      <w:rPr>
        <w:sz w:val="18"/>
        <w:szCs w:val="18"/>
      </w:rPr>
    </w:pPr>
  </w:p>
  <w:p w14:paraId="3D7E010D" w14:textId="77777777" w:rsidR="00820FE3" w:rsidRDefault="00820FE3">
    <w:pPr>
      <w:pStyle w:val="Footer"/>
    </w:pPr>
    <w:r>
      <w:rPr>
        <w:rFonts w:ascii="Times New Roman" w:hAnsi="Times New Roman" w:cs="Times New Roman"/>
        <w:sz w:val="18"/>
        <w:szCs w:val="18"/>
      </w:rPr>
      <w:t>Page No</w:t>
    </w:r>
    <w:r>
      <w:rPr>
        <w:rFonts w:ascii="Times New Roman" w:hAnsi="Times New Roman" w:cs="Times New Roman"/>
        <w:sz w:val="18"/>
        <w:szCs w:val="18"/>
      </w:rPr>
      <w:tab/>
      <w:t xml:space="preserve">                                                                                  </w:t>
    </w:r>
    <w:r w:rsidR="00323062">
      <w:rPr>
        <w:rFonts w:ascii="Times New Roman" w:hAnsi="Times New Roman" w:cs="Times New Roman"/>
        <w:sz w:val="18"/>
        <w:szCs w:val="18"/>
      </w:rPr>
      <w:t xml:space="preserve">                            P</w:t>
    </w:r>
    <w:r w:rsidR="008870D8">
      <w:rPr>
        <w:rFonts w:ascii="Times New Roman" w:hAnsi="Times New Roman" w:cs="Times New Roman"/>
        <w:sz w:val="18"/>
        <w:szCs w:val="18"/>
      </w:rPr>
      <w:t>IC</w:t>
    </w:r>
    <w:r w:rsidR="00323062">
      <w:rPr>
        <w:rFonts w:ascii="Times New Roman" w:hAnsi="Times New Roman" w:cs="Times New Roman"/>
        <w:sz w:val="18"/>
        <w:szCs w:val="18"/>
      </w:rPr>
      <w:t xml:space="preserve"> S</w:t>
    </w:r>
    <w:r>
      <w:rPr>
        <w:rFonts w:ascii="Times New Roman" w:hAnsi="Times New Roman" w:cs="Times New Roman"/>
        <w:sz w:val="18"/>
        <w:szCs w:val="18"/>
      </w:rPr>
      <w:t xml:space="preserve">em </w:t>
    </w:r>
    <w:r w:rsidR="008870D8">
      <w:rPr>
        <w:rFonts w:ascii="Times New Roman" w:hAnsi="Times New Roman" w:cs="Times New Roman"/>
        <w:sz w:val="18"/>
        <w:szCs w:val="18"/>
      </w:rPr>
      <w:t>I/</w:t>
    </w:r>
    <w:r w:rsidR="00A92D3F">
      <w:rPr>
        <w:rFonts w:ascii="Times New Roman" w:hAnsi="Times New Roman" w:cs="Times New Roman"/>
        <w:sz w:val="18"/>
        <w:szCs w:val="18"/>
      </w:rPr>
      <w:t>August</w:t>
    </w:r>
    <w:r w:rsidR="008870D8">
      <w:rPr>
        <w:rFonts w:ascii="Times New Roman" w:hAnsi="Times New Roman" w:cs="Times New Roman"/>
        <w:sz w:val="18"/>
        <w:szCs w:val="18"/>
      </w:rPr>
      <w:t>-December</w:t>
    </w:r>
    <w:r w:rsidR="00590D01">
      <w:rPr>
        <w:rFonts w:ascii="Times New Roman" w:hAnsi="Times New Roman" w:cs="Times New Roman"/>
        <w:sz w:val="18"/>
        <w:szCs w:val="18"/>
      </w:rPr>
      <w:t xml:space="preserve"> 20</w:t>
    </w:r>
    <w:r w:rsidR="00ED226D">
      <w:rPr>
        <w:rFonts w:ascii="Times New Roman" w:hAnsi="Times New Roman" w:cs="Times New Roman"/>
        <w:sz w:val="18"/>
        <w:szCs w:val="18"/>
      </w:rPr>
      <w:t>21-22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6D22" w14:textId="77777777" w:rsidR="005D7FB3" w:rsidRDefault="005D7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35BE3" w14:textId="77777777" w:rsidR="00BC78F7" w:rsidRDefault="00BC78F7">
      <w:pPr>
        <w:spacing w:after="0" w:line="240" w:lineRule="auto"/>
      </w:pPr>
      <w:r>
        <w:separator/>
      </w:r>
    </w:p>
  </w:footnote>
  <w:footnote w:type="continuationSeparator" w:id="0">
    <w:p w14:paraId="767391B1" w14:textId="77777777" w:rsidR="00BC78F7" w:rsidRDefault="00BC7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AE8F" w14:textId="77777777" w:rsidR="005D7FB3" w:rsidRDefault="005D7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5ED6" w14:textId="77777777" w:rsidR="00820FE3" w:rsidRDefault="005D7FB3">
    <w:pPr>
      <w:pStyle w:val="Header"/>
    </w:pPr>
    <w:r>
      <w:rPr>
        <w:noProof/>
      </w:rPr>
      <w:drawing>
        <wp:anchor distT="0" distB="0" distL="0" distR="0" simplePos="0" relativeHeight="251657728" behindDoc="0" locked="0" layoutInCell="1" allowOverlap="1" wp14:anchorId="191423CE" wp14:editId="34AE62A3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28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D30080" w14:textId="77777777" w:rsidR="00820FE3" w:rsidRDefault="00820FE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4DC6F049" w14:textId="77777777" w:rsidR="00023543" w:rsidRDefault="0002354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>(</w:t>
    </w:r>
    <w:r w:rsidR="00C970EB">
      <w:t>Somaiya Vidyavihar University</w:t>
    </w:r>
    <w: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3469" w14:textId="77777777" w:rsidR="005D7FB3" w:rsidRDefault="005D7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924688B"/>
    <w:multiLevelType w:val="hybridMultilevel"/>
    <w:tmpl w:val="F6DAD3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444D1394"/>
    <w:multiLevelType w:val="hybridMultilevel"/>
    <w:tmpl w:val="8C8694BA"/>
    <w:lvl w:ilvl="0" w:tplc="8BD02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566304"/>
    <w:multiLevelType w:val="hybridMultilevel"/>
    <w:tmpl w:val="8FCA9A72"/>
    <w:lvl w:ilvl="0" w:tplc="2F02B0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473C9"/>
    <w:multiLevelType w:val="hybridMultilevel"/>
    <w:tmpl w:val="016CEC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1" w15:restartNumberingAfterBreak="0">
    <w:nsid w:val="7005433E"/>
    <w:multiLevelType w:val="hybridMultilevel"/>
    <w:tmpl w:val="DACA1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54089"/>
    <w:multiLevelType w:val="hybridMultilevel"/>
    <w:tmpl w:val="0164B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26"/>
  </w:num>
  <w:num w:numId="7">
    <w:abstractNumId w:val="7"/>
  </w:num>
  <w:num w:numId="8">
    <w:abstractNumId w:val="24"/>
  </w:num>
  <w:num w:numId="9">
    <w:abstractNumId w:val="19"/>
  </w:num>
  <w:num w:numId="10">
    <w:abstractNumId w:val="8"/>
  </w:num>
  <w:num w:numId="11">
    <w:abstractNumId w:val="42"/>
  </w:num>
  <w:num w:numId="12">
    <w:abstractNumId w:val="6"/>
  </w:num>
  <w:num w:numId="13">
    <w:abstractNumId w:val="34"/>
  </w:num>
  <w:num w:numId="14">
    <w:abstractNumId w:val="4"/>
  </w:num>
  <w:num w:numId="15">
    <w:abstractNumId w:val="30"/>
  </w:num>
  <w:num w:numId="16">
    <w:abstractNumId w:val="22"/>
  </w:num>
  <w:num w:numId="17">
    <w:abstractNumId w:val="29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16"/>
  </w:num>
  <w:num w:numId="22">
    <w:abstractNumId w:val="35"/>
  </w:num>
  <w:num w:numId="23">
    <w:abstractNumId w:val="38"/>
  </w:num>
  <w:num w:numId="24">
    <w:abstractNumId w:val="25"/>
  </w:num>
  <w:num w:numId="25">
    <w:abstractNumId w:val="18"/>
  </w:num>
  <w:num w:numId="26">
    <w:abstractNumId w:val="20"/>
  </w:num>
  <w:num w:numId="27">
    <w:abstractNumId w:val="45"/>
  </w:num>
  <w:num w:numId="28">
    <w:abstractNumId w:val="43"/>
  </w:num>
  <w:num w:numId="29">
    <w:abstractNumId w:val="27"/>
  </w:num>
  <w:num w:numId="30">
    <w:abstractNumId w:val="36"/>
  </w:num>
  <w:num w:numId="31">
    <w:abstractNumId w:val="17"/>
  </w:num>
  <w:num w:numId="32">
    <w:abstractNumId w:val="23"/>
  </w:num>
  <w:num w:numId="33">
    <w:abstractNumId w:val="13"/>
  </w:num>
  <w:num w:numId="34">
    <w:abstractNumId w:val="12"/>
  </w:num>
  <w:num w:numId="35">
    <w:abstractNumId w:val="11"/>
  </w:num>
  <w:num w:numId="36">
    <w:abstractNumId w:val="37"/>
  </w:num>
  <w:num w:numId="37">
    <w:abstractNumId w:val="40"/>
  </w:num>
  <w:num w:numId="38">
    <w:abstractNumId w:val="31"/>
  </w:num>
  <w:num w:numId="39">
    <w:abstractNumId w:val="14"/>
  </w:num>
  <w:num w:numId="40">
    <w:abstractNumId w:val="21"/>
  </w:num>
  <w:num w:numId="41">
    <w:abstractNumId w:val="10"/>
  </w:num>
  <w:num w:numId="42">
    <w:abstractNumId w:val="33"/>
  </w:num>
  <w:num w:numId="43">
    <w:abstractNumId w:val="44"/>
  </w:num>
  <w:num w:numId="44">
    <w:abstractNumId w:val="32"/>
  </w:num>
  <w:num w:numId="45">
    <w:abstractNumId w:val="39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2"/>
    <w:rsid w:val="00023543"/>
    <w:rsid w:val="0003054E"/>
    <w:rsid w:val="00033C57"/>
    <w:rsid w:val="0005123B"/>
    <w:rsid w:val="000662BE"/>
    <w:rsid w:val="000671AA"/>
    <w:rsid w:val="00071500"/>
    <w:rsid w:val="00082AFD"/>
    <w:rsid w:val="00084E22"/>
    <w:rsid w:val="00085003"/>
    <w:rsid w:val="00086B44"/>
    <w:rsid w:val="0009662E"/>
    <w:rsid w:val="000C2847"/>
    <w:rsid w:val="000E5A93"/>
    <w:rsid w:val="000F2FCA"/>
    <w:rsid w:val="000F3A86"/>
    <w:rsid w:val="00112BF0"/>
    <w:rsid w:val="00126654"/>
    <w:rsid w:val="001310B5"/>
    <w:rsid w:val="001466A9"/>
    <w:rsid w:val="001469CB"/>
    <w:rsid w:val="001553B6"/>
    <w:rsid w:val="00166A1A"/>
    <w:rsid w:val="00171F81"/>
    <w:rsid w:val="00177521"/>
    <w:rsid w:val="00185A19"/>
    <w:rsid w:val="001A7767"/>
    <w:rsid w:val="001E06A1"/>
    <w:rsid w:val="001F3ECA"/>
    <w:rsid w:val="001F4FE4"/>
    <w:rsid w:val="001F546D"/>
    <w:rsid w:val="001F6C7D"/>
    <w:rsid w:val="002126C1"/>
    <w:rsid w:val="002202E6"/>
    <w:rsid w:val="0022311E"/>
    <w:rsid w:val="0022594E"/>
    <w:rsid w:val="00236804"/>
    <w:rsid w:val="00236F3E"/>
    <w:rsid w:val="00237C23"/>
    <w:rsid w:val="00244D78"/>
    <w:rsid w:val="00245FEB"/>
    <w:rsid w:val="00252A0F"/>
    <w:rsid w:val="00253A5C"/>
    <w:rsid w:val="002608FA"/>
    <w:rsid w:val="00282F6C"/>
    <w:rsid w:val="002950A2"/>
    <w:rsid w:val="002B7129"/>
    <w:rsid w:val="002B7BED"/>
    <w:rsid w:val="002C4C83"/>
    <w:rsid w:val="002C6577"/>
    <w:rsid w:val="002D1143"/>
    <w:rsid w:val="002D4A00"/>
    <w:rsid w:val="002E470C"/>
    <w:rsid w:val="00303B7C"/>
    <w:rsid w:val="00323062"/>
    <w:rsid w:val="0033756F"/>
    <w:rsid w:val="00342975"/>
    <w:rsid w:val="00343396"/>
    <w:rsid w:val="0034629A"/>
    <w:rsid w:val="00361226"/>
    <w:rsid w:val="00362561"/>
    <w:rsid w:val="00366740"/>
    <w:rsid w:val="00377A05"/>
    <w:rsid w:val="00395AF5"/>
    <w:rsid w:val="003D18D9"/>
    <w:rsid w:val="003F120E"/>
    <w:rsid w:val="003F4546"/>
    <w:rsid w:val="003F6390"/>
    <w:rsid w:val="00402A73"/>
    <w:rsid w:val="00415673"/>
    <w:rsid w:val="004177C4"/>
    <w:rsid w:val="00421056"/>
    <w:rsid w:val="00432A6B"/>
    <w:rsid w:val="00433810"/>
    <w:rsid w:val="004762CE"/>
    <w:rsid w:val="00490059"/>
    <w:rsid w:val="004902AB"/>
    <w:rsid w:val="0049449E"/>
    <w:rsid w:val="00497129"/>
    <w:rsid w:val="004B4125"/>
    <w:rsid w:val="004B4DA7"/>
    <w:rsid w:val="004B6523"/>
    <w:rsid w:val="004C2F41"/>
    <w:rsid w:val="004E0DD4"/>
    <w:rsid w:val="00502D6A"/>
    <w:rsid w:val="00506437"/>
    <w:rsid w:val="00526678"/>
    <w:rsid w:val="00526726"/>
    <w:rsid w:val="00530708"/>
    <w:rsid w:val="00541F10"/>
    <w:rsid w:val="005440AC"/>
    <w:rsid w:val="0055270F"/>
    <w:rsid w:val="00580721"/>
    <w:rsid w:val="00590D01"/>
    <w:rsid w:val="005B57C1"/>
    <w:rsid w:val="005B5DFB"/>
    <w:rsid w:val="005D2F41"/>
    <w:rsid w:val="005D314D"/>
    <w:rsid w:val="005D7FB3"/>
    <w:rsid w:val="005F2CEB"/>
    <w:rsid w:val="005F4EC0"/>
    <w:rsid w:val="006040AB"/>
    <w:rsid w:val="006050F6"/>
    <w:rsid w:val="006135EC"/>
    <w:rsid w:val="00621326"/>
    <w:rsid w:val="00632BCE"/>
    <w:rsid w:val="00644559"/>
    <w:rsid w:val="006445EE"/>
    <w:rsid w:val="00646D11"/>
    <w:rsid w:val="00673042"/>
    <w:rsid w:val="00676077"/>
    <w:rsid w:val="006869D1"/>
    <w:rsid w:val="00695ACD"/>
    <w:rsid w:val="006A4C21"/>
    <w:rsid w:val="006A74A1"/>
    <w:rsid w:val="006B49C5"/>
    <w:rsid w:val="006C7BB3"/>
    <w:rsid w:val="006D4F41"/>
    <w:rsid w:val="006E7EC2"/>
    <w:rsid w:val="00703641"/>
    <w:rsid w:val="0070566D"/>
    <w:rsid w:val="00710D82"/>
    <w:rsid w:val="007154E8"/>
    <w:rsid w:val="00717055"/>
    <w:rsid w:val="0071782B"/>
    <w:rsid w:val="007422BD"/>
    <w:rsid w:val="00751B3B"/>
    <w:rsid w:val="0075310D"/>
    <w:rsid w:val="00773CC4"/>
    <w:rsid w:val="00773DCA"/>
    <w:rsid w:val="00775C9E"/>
    <w:rsid w:val="00782A07"/>
    <w:rsid w:val="0078680E"/>
    <w:rsid w:val="007957FB"/>
    <w:rsid w:val="00795FA5"/>
    <w:rsid w:val="007969D9"/>
    <w:rsid w:val="007A45E7"/>
    <w:rsid w:val="007A5225"/>
    <w:rsid w:val="007A7058"/>
    <w:rsid w:val="007C47C0"/>
    <w:rsid w:val="007D1AB5"/>
    <w:rsid w:val="007D371F"/>
    <w:rsid w:val="007E5861"/>
    <w:rsid w:val="007E5944"/>
    <w:rsid w:val="00801846"/>
    <w:rsid w:val="00805856"/>
    <w:rsid w:val="00814285"/>
    <w:rsid w:val="0081434E"/>
    <w:rsid w:val="00820FE3"/>
    <w:rsid w:val="00822D44"/>
    <w:rsid w:val="0084346A"/>
    <w:rsid w:val="00847393"/>
    <w:rsid w:val="0086658A"/>
    <w:rsid w:val="00874065"/>
    <w:rsid w:val="00882073"/>
    <w:rsid w:val="008870D8"/>
    <w:rsid w:val="008B2614"/>
    <w:rsid w:val="008C02ED"/>
    <w:rsid w:val="008D4D09"/>
    <w:rsid w:val="008E499C"/>
    <w:rsid w:val="008F33EB"/>
    <w:rsid w:val="00900A38"/>
    <w:rsid w:val="00923339"/>
    <w:rsid w:val="00926A64"/>
    <w:rsid w:val="00985211"/>
    <w:rsid w:val="009865AD"/>
    <w:rsid w:val="00997DFF"/>
    <w:rsid w:val="009B1680"/>
    <w:rsid w:val="009B4AAE"/>
    <w:rsid w:val="009B7DBA"/>
    <w:rsid w:val="009C5A72"/>
    <w:rsid w:val="009D3DAF"/>
    <w:rsid w:val="009F497D"/>
    <w:rsid w:val="00A21412"/>
    <w:rsid w:val="00A2349E"/>
    <w:rsid w:val="00A3046C"/>
    <w:rsid w:val="00A33771"/>
    <w:rsid w:val="00A54167"/>
    <w:rsid w:val="00A55D77"/>
    <w:rsid w:val="00A61F13"/>
    <w:rsid w:val="00A64727"/>
    <w:rsid w:val="00A725DF"/>
    <w:rsid w:val="00A72D18"/>
    <w:rsid w:val="00A86372"/>
    <w:rsid w:val="00A92D3F"/>
    <w:rsid w:val="00AD19FA"/>
    <w:rsid w:val="00AD4875"/>
    <w:rsid w:val="00AE4E29"/>
    <w:rsid w:val="00AF379D"/>
    <w:rsid w:val="00AF4695"/>
    <w:rsid w:val="00B01318"/>
    <w:rsid w:val="00B026A1"/>
    <w:rsid w:val="00B30EA1"/>
    <w:rsid w:val="00B55634"/>
    <w:rsid w:val="00B56322"/>
    <w:rsid w:val="00B61B3B"/>
    <w:rsid w:val="00B7322D"/>
    <w:rsid w:val="00B772E2"/>
    <w:rsid w:val="00B81321"/>
    <w:rsid w:val="00B911EE"/>
    <w:rsid w:val="00BA41DE"/>
    <w:rsid w:val="00BB26FD"/>
    <w:rsid w:val="00BC78F7"/>
    <w:rsid w:val="00BE01FF"/>
    <w:rsid w:val="00C0055B"/>
    <w:rsid w:val="00C041CA"/>
    <w:rsid w:val="00C10841"/>
    <w:rsid w:val="00C15C7B"/>
    <w:rsid w:val="00C22266"/>
    <w:rsid w:val="00C31FE4"/>
    <w:rsid w:val="00C40814"/>
    <w:rsid w:val="00C64ECA"/>
    <w:rsid w:val="00C73BBF"/>
    <w:rsid w:val="00C8120F"/>
    <w:rsid w:val="00C82439"/>
    <w:rsid w:val="00C86A32"/>
    <w:rsid w:val="00C904F4"/>
    <w:rsid w:val="00C970EB"/>
    <w:rsid w:val="00CB2007"/>
    <w:rsid w:val="00CC5CD8"/>
    <w:rsid w:val="00CD5235"/>
    <w:rsid w:val="00CD5AB5"/>
    <w:rsid w:val="00CE3EA0"/>
    <w:rsid w:val="00D00461"/>
    <w:rsid w:val="00D13886"/>
    <w:rsid w:val="00D24FAF"/>
    <w:rsid w:val="00D3565E"/>
    <w:rsid w:val="00D369B0"/>
    <w:rsid w:val="00D4039E"/>
    <w:rsid w:val="00D425D3"/>
    <w:rsid w:val="00D43347"/>
    <w:rsid w:val="00D50762"/>
    <w:rsid w:val="00D51A36"/>
    <w:rsid w:val="00D55D5A"/>
    <w:rsid w:val="00D57076"/>
    <w:rsid w:val="00D846DE"/>
    <w:rsid w:val="00D87B68"/>
    <w:rsid w:val="00D915C7"/>
    <w:rsid w:val="00D916CF"/>
    <w:rsid w:val="00D96D55"/>
    <w:rsid w:val="00DB2CD9"/>
    <w:rsid w:val="00DB3EF0"/>
    <w:rsid w:val="00DB476C"/>
    <w:rsid w:val="00DC78F1"/>
    <w:rsid w:val="00DD16AF"/>
    <w:rsid w:val="00DE360F"/>
    <w:rsid w:val="00DE7D49"/>
    <w:rsid w:val="00E0549C"/>
    <w:rsid w:val="00E05B48"/>
    <w:rsid w:val="00E2149F"/>
    <w:rsid w:val="00E3745A"/>
    <w:rsid w:val="00E37E08"/>
    <w:rsid w:val="00E505ED"/>
    <w:rsid w:val="00E70B05"/>
    <w:rsid w:val="00E86FF9"/>
    <w:rsid w:val="00E917EB"/>
    <w:rsid w:val="00EA7A90"/>
    <w:rsid w:val="00EB6981"/>
    <w:rsid w:val="00EC4615"/>
    <w:rsid w:val="00ED226D"/>
    <w:rsid w:val="00EE3754"/>
    <w:rsid w:val="00EF571B"/>
    <w:rsid w:val="00F11494"/>
    <w:rsid w:val="00F119BE"/>
    <w:rsid w:val="00F1635F"/>
    <w:rsid w:val="00F21762"/>
    <w:rsid w:val="00F36D37"/>
    <w:rsid w:val="00F378D8"/>
    <w:rsid w:val="00F67DE2"/>
    <w:rsid w:val="00F779A2"/>
    <w:rsid w:val="00F86224"/>
    <w:rsid w:val="00FB2FB9"/>
    <w:rsid w:val="00FB331A"/>
    <w:rsid w:val="00FB7413"/>
    <w:rsid w:val="00FD1F9D"/>
    <w:rsid w:val="00FD4B1C"/>
    <w:rsid w:val="00FE1246"/>
    <w:rsid w:val="00FF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D1DEF06"/>
  <w15:chartTrackingRefBased/>
  <w15:docId w15:val="{B0A0C912-F845-2241-AC07-675E25F4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val="en-IN"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semiHidden/>
    <w:unhideWhenUsed/>
    <w:rsid w:val="008143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E05B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cse.iitkgp.ac.in/~rkumar/pds-vlab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107B4629AD745B187A8C84EAA7F0D" ma:contentTypeVersion="5" ma:contentTypeDescription="Create a new document." ma:contentTypeScope="" ma:versionID="eb841a31899fc3ff56e603eb4f566918">
  <xsd:schema xmlns:xsd="http://www.w3.org/2001/XMLSchema" xmlns:xs="http://www.w3.org/2001/XMLSchema" xmlns:p="http://schemas.microsoft.com/office/2006/metadata/properties" xmlns:ns2="d090e65a-791b-42bc-8c88-62508375f066" targetNamespace="http://schemas.microsoft.com/office/2006/metadata/properties" ma:root="true" ma:fieldsID="f013ff9848657e2b0356ddafeb59484e" ns2:_="">
    <xsd:import namespace="d090e65a-791b-42bc-8c88-62508375f0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0e65a-791b-42bc-8c88-62508375f0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B10F69-A079-4D57-9CD4-4FC819A2A0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0e65a-791b-42bc-8c88-62508375f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7F6732-6602-614D-8191-A7F24669D6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576DF5-0DA5-4180-9BEE-841AC5A93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5815</CharactersWithSpaces>
  <SharedDoc>false</SharedDoc>
  <HLinks>
    <vt:vector size="6" baseType="variant">
      <vt:variant>
        <vt:i4>5373977</vt:i4>
      </vt:variant>
      <vt:variant>
        <vt:i4>0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cp:lastModifiedBy>Hardik Shah</cp:lastModifiedBy>
  <cp:revision>13</cp:revision>
  <cp:lastPrinted>2017-02-01T07:06:00Z</cp:lastPrinted>
  <dcterms:created xsi:type="dcterms:W3CDTF">2021-12-03T05:42:00Z</dcterms:created>
  <dcterms:modified xsi:type="dcterms:W3CDTF">2021-12-04T18:28:00Z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